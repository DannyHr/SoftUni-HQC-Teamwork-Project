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numPr>
          <w:ilvl w:val="2"/>
          <w:numId w:val="0"/>
        </w:numPr>
        <w:spacing w:before="120" w:after="240" w:line="300" w:lineRule="exact"/>
        <w:jc w:val="center"/>
        <w:outlineLvl w:val="2"/>
        <w:rPr>
          <w:rFonts w:ascii="Calibri" w:hAnsi="Calibri"/>
          <w:color w:val="663300"/>
          <w:sz w:val="36"/>
          <w:szCs w:val="36"/>
        </w:rPr>
      </w:pPr>
      <w:r>
        <w:rPr>
          <w:rFonts w:ascii="Calibri" w:hAnsi="Calibri"/>
          <w:b/>
          <w:color w:val="663300"/>
          <w:sz w:val="36"/>
          <w:szCs w:val="36"/>
        </w:rPr>
        <w:t xml:space="preserve">Refactoring </w:t>
      </w:r>
      <w:r>
        <w:rPr>
          <w:rFonts w:ascii="Calibri" w:hAnsi="Calibri" w:eastAsia="Andale Sans UI" w:cs="Tahoma"/>
          <w:b/>
          <w:bCs/>
          <w:color w:val="663300"/>
          <w:sz w:val="36"/>
          <w:szCs w:val="36"/>
        </w:rPr>
        <w:t>Documentation</w:t>
      </w:r>
      <w:r>
        <w:rPr>
          <w:rFonts w:ascii="Calibri" w:hAnsi="Calibri"/>
          <w:b/>
          <w:color w:val="663300"/>
          <w:sz w:val="36"/>
          <w:szCs w:val="36"/>
        </w:rPr>
        <w:t xml:space="preserve"> for Project RESTSharp</w:t>
      </w:r>
    </w:p>
    <w:p>
      <w:pPr>
        <w:pStyle w:val="3"/>
        <w:wordWrap/>
        <w:spacing w:before="57" w:after="120" w:line="240" w:lineRule="auto"/>
        <w:ind w:leftChars="300"/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                                                                  </w:t>
      </w:r>
      <w:r>
        <w:rPr>
          <w:rFonts w:ascii="Calibri" w:hAnsi="Calibri"/>
          <w:b/>
          <w:sz w:val="26"/>
          <w:szCs w:val="26"/>
        </w:rPr>
        <w:t>Presented by Team Halla</w:t>
      </w:r>
    </w:p>
    <w:p>
      <w:pPr>
        <w:pStyle w:val="3"/>
        <w:wordWrap/>
        <w:spacing w:before="57" w:after="120" w:line="240" w:lineRule="auto"/>
        <w:ind w:leftChars="300"/>
        <w:jc w:val="center"/>
        <w:rPr>
          <w:rFonts w:ascii="Calibri" w:hAnsi="Calibri"/>
          <w:b/>
          <w:sz w:val="26"/>
          <w:szCs w:val="26"/>
        </w:rPr>
      </w:pPr>
    </w:p>
    <w:p>
      <w:pPr>
        <w:pStyle w:val="15"/>
        <w:numPr>
          <w:numId w:val="0"/>
        </w:numPr>
        <w:spacing w:before="0" w:after="0" w:line="276" w:lineRule="auto"/>
        <w:ind w:leftChars="0"/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Code Refactoring:</w:t>
      </w:r>
    </w:p>
    <w:p>
      <w:pPr>
        <w:pStyle w:val="15"/>
        <w:widowControl w:val="0"/>
        <w:numPr>
          <w:ilvl w:val="1"/>
          <w:numId w:val="2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curly braces around if-block, for- and foreach-loops when missing</w:t>
      </w:r>
    </w:p>
    <w:p>
      <w:pPr>
        <w:pStyle w:val="15"/>
        <w:widowControl w:val="0"/>
        <w:numPr>
          <w:ilvl w:val="1"/>
          <w:numId w:val="2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Formatted the curly braces </w:t>
      </w:r>
      <w:r>
        <w:rPr>
          <w:rFonts w:ascii="Calibri" w:hAnsi="Calibri"/>
          <w:b/>
          <w:sz w:val="28"/>
          <w:szCs w:val="28"/>
        </w:rPr>
        <w:t>{</w:t>
      </w:r>
      <w:r>
        <w:rPr>
          <w:rFonts w:ascii="Calibri" w:hAnsi="Calibri"/>
          <w:sz w:val="28"/>
          <w:szCs w:val="28"/>
        </w:rPr>
        <w:t xml:space="preserve"> and </w:t>
      </w:r>
      <w:r>
        <w:rPr>
          <w:rFonts w:ascii="Calibri" w:hAnsi="Calibri"/>
          <w:b/>
          <w:sz w:val="28"/>
          <w:szCs w:val="28"/>
        </w:rPr>
        <w:t>}</w:t>
      </w:r>
      <w:r>
        <w:rPr>
          <w:rFonts w:ascii="Calibri" w:hAnsi="Calibri"/>
          <w:sz w:val="28"/>
          <w:szCs w:val="28"/>
        </w:rPr>
        <w:t xml:space="preserve"> according to the best practices for the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C# language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Character casing: variables and fields made </w:t>
      </w:r>
      <w:r>
        <w:rPr>
          <w:rFonts w:ascii="Calibri" w:hAnsi="Calibri"/>
          <w:b/>
          <w:sz w:val="28"/>
          <w:szCs w:val="28"/>
        </w:rPr>
        <w:t>camelCase</w:t>
      </w:r>
      <w:r>
        <w:rPr>
          <w:rFonts w:ascii="Calibri" w:hAnsi="Calibri"/>
          <w:sz w:val="28"/>
          <w:szCs w:val="28"/>
        </w:rPr>
        <w:t>; types and methods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made </w:t>
      </w:r>
      <w:r>
        <w:rPr>
          <w:rFonts w:ascii="Calibri" w:hAnsi="Calibri"/>
          <w:b/>
          <w:sz w:val="28"/>
          <w:szCs w:val="28"/>
        </w:rPr>
        <w:t>PascalCase</w:t>
      </w:r>
      <w:r>
        <w:rPr>
          <w:rFonts w:ascii="Calibri" w:hAnsi="Calibri"/>
          <w:b w:val="0"/>
          <w:bCs w:val="0"/>
          <w:sz w:val="28"/>
          <w:szCs w:val="28"/>
        </w:rPr>
        <w:t xml:space="preserve">. All constants renamed using </w:t>
      </w:r>
      <w:r>
        <w:rPr>
          <w:rFonts w:ascii="Calibri" w:hAnsi="Calibri"/>
          <w:b/>
          <w:bCs/>
          <w:sz w:val="28"/>
          <w:szCs w:val="28"/>
        </w:rPr>
        <w:t>PascalCase</w:t>
      </w:r>
      <w:r>
        <w:rPr>
          <w:rFonts w:ascii="Calibri" w:hAnsi="Calibri"/>
          <w:b w:val="0"/>
          <w:bCs w:val="0"/>
          <w:sz w:val="28"/>
          <w:szCs w:val="28"/>
        </w:rPr>
        <w:t>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empty line between methods, properties, classes etc. Following the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best practices of "High Quality Code"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Removed all unneeded empty lines, e.g. in all classes in RestSharp project,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well as RestSharp.Tests and RestSharp.IntegrationTests projects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Class members ordered in correct order (fields, constructors, properties,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public </w:t>
      </w:r>
      <w:r>
        <w:rPr>
          <w:rFonts w:ascii="Calibri" w:hAnsi="Calibri"/>
          <w:sz w:val="28"/>
          <w:szCs w:val="28"/>
          <w:lang w:val="en-US"/>
        </w:rPr>
        <w:t>static</w:t>
      </w:r>
      <w:r>
        <w:rPr>
          <w:rFonts w:ascii="Calibri" w:hAnsi="Calibri"/>
          <w:sz w:val="28"/>
          <w:szCs w:val="28"/>
        </w:rPr>
        <w:t xml:space="preserve"> methods, public non-static methods, private static methods, private non-static methods)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Always used built-in type aliases (string, int, long etc.) instead of String,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Int32, Int64, etc.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All using directives placed inside the namespaces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.this typed </w:t>
      </w:r>
      <w:r>
        <w:rPr>
          <w:rFonts w:ascii="Calibri" w:hAnsi="Calibri"/>
          <w:sz w:val="28"/>
          <w:szCs w:val="28"/>
          <w:lang w:val="en-US"/>
        </w:rPr>
        <w:t>in front</w:t>
      </w:r>
      <w:r>
        <w:rPr>
          <w:rFonts w:ascii="Calibri" w:hAnsi="Calibri"/>
          <w:sz w:val="28"/>
          <w:szCs w:val="28"/>
        </w:rPr>
        <w:t xml:space="preserve"> of all class members (fields, properties, methods)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Placed access modifier on all classes, methods, etc.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Renamed many variables following the best practices of HQC</w:t>
      </w:r>
    </w:p>
    <w:p>
      <w:pPr>
        <w:pStyle w:val="15"/>
        <w:widowControl w:val="0"/>
        <w:numPr>
          <w:ilvl w:val="0"/>
          <w:numId w:val="3"/>
        </w:numPr>
        <w:wordWrap/>
        <w:adjustRightInd/>
        <w:snapToGrid/>
        <w:spacing w:before="0" w:after="0" w:line="288" w:lineRule="auto"/>
        <w:ind w:left="1080" w:leftChars="0" w:right="0" w:hanging="360" w:firstLineChars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Files with more than one class </w:t>
      </w:r>
      <w:r>
        <w:rPr>
          <w:rFonts w:ascii="Calibri" w:hAnsi="Calibri"/>
          <w:sz w:val="28"/>
          <w:szCs w:val="28"/>
          <w:lang w:val="en-US"/>
        </w:rPr>
        <w:t>parted in more files. Each file contains only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="720" w:leftChars="0" w:right="0"/>
        <w:contextualSpacing/>
        <w:jc w:val="left"/>
        <w:textAlignment w:val="auto"/>
        <w:outlineLvl w:val="9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en-US"/>
        </w:rPr>
        <w:t>one class now</w:t>
      </w:r>
    </w:p>
    <w:p>
      <w:pPr>
        <w:pStyle w:val="15"/>
        <w:spacing w:before="0" w:after="0" w:line="276" w:lineRule="auto"/>
        <w:ind w:firstLine="0"/>
        <w:contextualSpacing/>
        <w:rPr>
          <w:lang w:val="en-US"/>
        </w:rPr>
      </w:pPr>
    </w:p>
    <w:p>
      <w:pPr>
        <w:pStyle w:val="15"/>
        <w:spacing w:before="0" w:after="0" w:line="276" w:lineRule="auto"/>
        <w:ind w:firstLine="0"/>
        <w:contextualSpacing/>
        <w:rPr>
          <w:lang w:val="en-US"/>
        </w:rPr>
      </w:pPr>
    </w:p>
    <w:p>
      <w:pPr>
        <w:widowControl w:val="0"/>
        <w:wordWrap/>
        <w:adjustRightInd/>
        <w:snapToGrid/>
        <w:spacing w:line="288" w:lineRule="auto"/>
        <w:ind w:right="0"/>
        <w:jc w:val="left"/>
        <w:textAlignment w:val="auto"/>
        <w:outlineLvl w:val="9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Bug Fixing and Unit Tests: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Fixed </w:t>
      </w:r>
      <w:r>
        <w:rPr>
          <w:rFonts w:ascii="Calibri" w:hAnsi="Calibri"/>
          <w:sz w:val="28"/>
          <w:szCs w:val="28"/>
          <w:lang w:val="en-US"/>
        </w:rPr>
        <w:t xml:space="preserve">failing </w:t>
      </w:r>
      <w:r>
        <w:rPr>
          <w:rFonts w:ascii="Calibri" w:hAnsi="Calibri"/>
          <w:sz w:val="28"/>
          <w:szCs w:val="28"/>
        </w:rPr>
        <w:t>unit tests by uncommenting foreach-</w:t>
      </w:r>
      <w:r>
        <w:rPr>
          <w:rFonts w:ascii="Calibri" w:hAnsi="Calibri"/>
          <w:sz w:val="28"/>
          <w:szCs w:val="28"/>
          <w:lang w:val="en-US"/>
        </w:rPr>
        <w:t>loop</w:t>
      </w:r>
      <w:r>
        <w:rPr>
          <w:rFonts w:ascii="Calibri" w:hAnsi="Calibri"/>
          <w:sz w:val="28"/>
          <w:szCs w:val="28"/>
        </w:rPr>
        <w:t xml:space="preserve"> in</w:t>
      </w:r>
    </w:p>
    <w:p>
      <w:pPr>
        <w:pStyle w:val="15"/>
        <w:widowControl w:val="0"/>
        <w:numPr>
          <w:numId w:val="0"/>
        </w:numPr>
        <w:wordWrap/>
        <w:adjustRightInd/>
        <w:snapToGrid/>
        <w:spacing w:before="0" w:after="0" w:line="288" w:lineRule="auto"/>
        <w:ind w:leftChars="0" w:right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>PopulateListFromElements method in file Deserializers/XmlDeserializer.cs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Fix </w:t>
      </w:r>
      <w:r>
        <w:rPr>
          <w:rFonts w:ascii="Calibri" w:hAnsi="Calibri"/>
          <w:sz w:val="28"/>
          <w:szCs w:val="28"/>
          <w:lang w:val="en-US"/>
        </w:rPr>
        <w:t xml:space="preserve">remaining failing unit tests by applying a fix </w:t>
      </w:r>
      <w:r>
        <w:rPr>
          <w:rFonts w:ascii="Calibri" w:hAnsi="Calibri"/>
          <w:sz w:val="28"/>
          <w:szCs w:val="28"/>
        </w:rPr>
        <w:t>in property HasFiles in file Http.cs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</w:rPr>
        <w:t xml:space="preserve">Implemented all </w:t>
      </w:r>
      <w:r>
        <w:rPr>
          <w:rFonts w:ascii="Calibri" w:hAnsi="Calibri"/>
          <w:sz w:val="28"/>
          <w:szCs w:val="28"/>
          <w:lang w:val="en-US"/>
        </w:rPr>
        <w:t>11</w:t>
      </w:r>
      <w:r>
        <w:rPr>
          <w:rFonts w:ascii="Calibri" w:hAnsi="Calibri"/>
          <w:sz w:val="28"/>
          <w:szCs w:val="28"/>
        </w:rPr>
        <w:t xml:space="preserve"> TO-DO tests in JsonTests.cs 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sz w:val="28"/>
          <w:szCs w:val="28"/>
          <w:lang w:val="en-US"/>
        </w:rPr>
        <w:t xml:space="preserve">Implemented some more tests </w:t>
      </w: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for</w:t>
      </w:r>
      <w:r>
        <w:rPr>
          <w:rFonts w:ascii="Calibri" w:hAnsi="Calibri"/>
          <w:b w:val="0"/>
          <w:bCs w:val="0"/>
          <w:color w:val="000000"/>
          <w:sz w:val="28"/>
          <w:szCs w:val="28"/>
          <w:lang w:val="en-US"/>
        </w:rPr>
        <w:t xml:space="preserve"> Deserializers/</w:t>
      </w: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XmlDeserializer class</w:t>
      </w:r>
    </w:p>
    <w:p>
      <w:pPr>
        <w:pStyle w:val="15"/>
        <w:widowControl w:val="0"/>
        <w:numPr>
          <w:ilvl w:val="0"/>
          <w:numId w:val="4"/>
        </w:numPr>
        <w:wordWrap/>
        <w:adjustRightInd/>
        <w:snapToGrid/>
        <w:spacing w:before="0" w:after="0" w:line="288" w:lineRule="auto"/>
        <w:ind w:left="425" w:leftChars="0" w:right="0" w:hanging="425" w:firstLineChars="0"/>
        <w:contextualSpacing/>
        <w:jc w:val="left"/>
        <w:textAlignment w:val="auto"/>
        <w:outlineLvl w:val="9"/>
      </w:pPr>
      <w:r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  <w:t>Implemented tests for Extensions/StringExtensions class</w:t>
      </w: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 w:val="0"/>
          <w:bCs w:val="0"/>
          <w:color w:val="000000"/>
          <w:sz w:val="28"/>
          <w:szCs w:val="28"/>
          <w:u w:val="none"/>
          <w:lang w:val="en-US"/>
        </w:rPr>
      </w:pPr>
    </w:p>
    <w:p>
      <w:pPr>
        <w:spacing w:before="0" w:after="0"/>
        <w:rPr>
          <w:b/>
        </w:rPr>
      </w:pPr>
    </w:p>
    <w:p>
      <w:p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SOLID Principles: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Single Responsibility Principle: 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DotNetXmlDeserializer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class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XmlDeserializer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class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Open / Closed Principle: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Lots of classes which implement interfaces (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IDeserializer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IAuthenticator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</w:rPr>
        <w:t>ISerializer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, etc.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) are open to extensions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Liskov Substitution Principle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cs="Calibri"/>
          <w:color w:val="auto"/>
          <w:sz w:val="26"/>
          <w:szCs w:val="26"/>
          <w:lang w:val="en-US"/>
        </w:rPr>
        <w:t>C</w:t>
      </w:r>
      <w:r>
        <w:rPr>
          <w:rFonts w:hint="default" w:ascii="Calibri" w:hAnsi="Calibri" w:cs="Calibri"/>
          <w:color w:val="auto"/>
          <w:sz w:val="26"/>
          <w:szCs w:val="26"/>
        </w:rPr>
        <w:t xml:space="preserve">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</w:rPr>
        <w:t xml:space="preserve">WebParameter </w:t>
      </w:r>
      <w:r>
        <w:rPr>
          <w:rFonts w:hint="default" w:ascii="Calibri" w:hAnsi="Calibri" w:cs="Calibri"/>
          <w:color w:val="auto"/>
          <w:sz w:val="26"/>
          <w:szCs w:val="26"/>
        </w:rPr>
        <w:t xml:space="preserve">inherits the class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</w:rPr>
        <w:t>WebPair</w:t>
      </w: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. 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There is parameter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</w:rPr>
        <w:t>WebPair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&gt; parameters</w:t>
      </w:r>
      <w:r>
        <w:rPr>
          <w:rFonts w:hint="default" w:ascii="Calibri" w:hAnsi="Calibri" w:cs="Calibri"/>
          <w:color w:val="auto"/>
          <w:sz w:val="26"/>
          <w:szCs w:val="26"/>
          <w:lang w:val="en-US"/>
        </w:rPr>
        <w:t xml:space="preserve"> in constructor of </w:t>
      </w:r>
      <w:r>
        <w:rPr>
          <w:rFonts w:hint="default" w:ascii="Calibri" w:hAnsi="Calibri" w:cs="Calibri"/>
          <w:color w:val="auto"/>
          <w:sz w:val="26"/>
          <w:szCs w:val="26"/>
          <w:highlight w:val="white"/>
          <w:lang w:val="en-US"/>
        </w:rPr>
        <w:t xml:space="preserve">class 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</w:rPr>
        <w:t>WebParameterCollection</w:t>
      </w:r>
      <w:r>
        <w:rPr>
          <w:rFonts w:hint="default" w:ascii="Calibri" w:hAnsi="Calibri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. It </w:t>
      </w:r>
      <w:r>
        <w:rPr>
          <w:rFonts w:hint="default" w:ascii="Calibri" w:hAnsi="Calibri" w:cs="Calibri"/>
          <w:color w:val="auto"/>
          <w:sz w:val="26"/>
          <w:szCs w:val="26"/>
          <w:highlight w:val="white"/>
          <w:lang w:val="en-US"/>
        </w:rPr>
        <w:t xml:space="preserve">can be both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WebPair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 xml:space="preserve">&gt; </w:t>
      </w:r>
      <w:r>
        <w:rPr>
          <w:rFonts w:hint="default" w:ascii="Calibri" w:hAnsi="Calibri" w:cs="Calibri"/>
          <w:b w:val="0"/>
          <w:bCs w:val="0"/>
          <w:color w:val="auto"/>
          <w:sz w:val="26"/>
          <w:szCs w:val="26"/>
          <w:highlight w:val="white"/>
          <w:lang w:val="en-US"/>
        </w:rPr>
        <w:t xml:space="preserve">and </w:t>
      </w:r>
      <w:r>
        <w:rPr>
          <w:rFonts w:hint="default" w:ascii="Calibri" w:hAnsi="Calibri" w:cs="Calibri"/>
          <w:b/>
          <w:bCs/>
          <w:color w:val="76ADF1"/>
          <w:sz w:val="26"/>
          <w:szCs w:val="26"/>
          <w:highlight w:val="white"/>
          <w:lang w:val="en-US"/>
        </w:rPr>
        <w:t>IEnumerable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highlight w:val="white"/>
          <w:lang w:val="en-US"/>
        </w:rPr>
        <w:t>&lt;</w:t>
      </w:r>
      <w:r>
        <w:rPr>
          <w:rFonts w:hint="default" w:ascii="Calibri" w:hAnsi="Calibri" w:cs="Calibri"/>
          <w:b/>
          <w:bCs/>
          <w:color w:val="76ADF1"/>
          <w:sz w:val="26"/>
          <w:szCs w:val="26"/>
        </w:rPr>
        <w:t>WebParameter</w:t>
      </w:r>
      <w:r>
        <w:rPr>
          <w:rFonts w:hint="default" w:ascii="Calibri" w:hAnsi="Calibri" w:cs="Calibri"/>
          <w:b/>
          <w:bCs/>
          <w:color w:val="auto"/>
          <w:sz w:val="26"/>
          <w:szCs w:val="26"/>
          <w:lang w:val="en-US"/>
        </w:rPr>
        <w:t>&gt;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Interface Segregation Principle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IDeserializer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IAuthenticator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IHttpFactory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,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ISerializer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sz w:val="26"/>
          <w:szCs w:val="26"/>
          <w:highlight w:val="white"/>
          <w:lang w:val="en-US"/>
        </w:rPr>
        <w:t>are all small, offer only     a few methods and properties and can be easily used when needed without leaving unimplemented methods</w:t>
      </w:r>
    </w:p>
    <w:p>
      <w:pPr>
        <w:pStyle w:val="15"/>
        <w:numPr>
          <w:ilvl w:val="0"/>
          <w:numId w:val="5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bCs w:val="0"/>
          <w:sz w:val="28"/>
          <w:szCs w:val="28"/>
          <w:lang w:val="en-US"/>
        </w:rPr>
        <w:t>Dependency Inversion Principle</w:t>
      </w:r>
    </w:p>
    <w:p>
      <w:pPr>
        <w:pStyle w:val="15"/>
        <w:numPr>
          <w:ilvl w:val="1"/>
          <w:numId w:val="6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…</w:t>
      </w:r>
    </w:p>
    <w:p>
      <w:pPr>
        <w:pStyle w:val="15"/>
        <w:numPr>
          <w:numId w:val="0"/>
        </w:numPr>
        <w:spacing w:before="0" w:after="0" w:line="276" w:lineRule="auto"/>
        <w:ind w:firstLine="0"/>
        <w:contextualSpacing/>
        <w:rPr>
          <w:rFonts w:ascii="Calibri" w:hAnsi="Calibri"/>
          <w:b/>
          <w:sz w:val="28"/>
          <w:szCs w:val="28"/>
        </w:rPr>
      </w:pPr>
    </w:p>
    <w:p>
      <w:pPr>
        <w:spacing w:before="0" w:after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Design Patterns:</w:t>
      </w:r>
    </w:p>
    <w:p>
      <w:pPr>
        <w:pStyle w:val="15"/>
        <w:numPr>
          <w:ilvl w:val="0"/>
          <w:numId w:val="7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Creational Design Patterns</w:t>
      </w:r>
    </w:p>
    <w:p>
      <w:pPr>
        <w:pStyle w:val="15"/>
        <w:numPr>
          <w:ilvl w:val="1"/>
          <w:numId w:val="8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Factory Method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 w:val="0"/>
          <w:bCs w:val="0"/>
          <w:color w:val="auto"/>
          <w:sz w:val="26"/>
          <w:szCs w:val="26"/>
        </w:rPr>
      </w:pP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Generic class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SimpleFactory&lt;T&gt;</w:t>
      </w:r>
      <w:r>
        <w:rPr>
          <w:rFonts w:hint="default" w:ascii="Calibri" w:hAnsi="Calibri" w:eastAsia="Consolas" w:cs="Calibri"/>
          <w:color w:val="auto"/>
          <w:sz w:val="26"/>
          <w:szCs w:val="26"/>
          <w:highlight w:val="white"/>
          <w:lang w:val="en-US"/>
        </w:rPr>
        <w:t xml:space="preserve"> which implements </w:t>
      </w:r>
      <w:r>
        <w:rPr>
          <w:rFonts w:hint="default" w:ascii="Calibri" w:hAnsi="Calibri" w:eastAsia="Consolas" w:cs="Calibri"/>
          <w:b/>
          <w:bCs/>
          <w:color w:val="auto"/>
          <w:sz w:val="26"/>
          <w:szCs w:val="26"/>
          <w:highlight w:val="white"/>
        </w:rPr>
        <w:t>IHttpFactory</w:t>
      </w:r>
    </w:p>
    <w:p>
      <w:pPr>
        <w:pStyle w:val="15"/>
        <w:numPr>
          <w:ilvl w:val="0"/>
          <w:numId w:val="7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Structural Design Patterns</w:t>
      </w:r>
    </w:p>
    <w:p>
      <w:pPr>
        <w:pStyle w:val="15"/>
        <w:numPr>
          <w:ilvl w:val="1"/>
          <w:numId w:val="8"/>
        </w:numPr>
        <w:spacing w:before="0" w:after="0" w:line="276" w:lineRule="auto"/>
        <w:contextualSpacing/>
        <w:rPr>
          <w:rFonts w:hint="default" w:ascii="Calibri" w:hAnsi="Calibri" w:cs="Calibri"/>
          <w:b/>
          <w:bCs/>
          <w:color w:val="auto"/>
          <w:sz w:val="26"/>
          <w:szCs w:val="26"/>
        </w:rPr>
      </w:pPr>
      <w:bookmarkStart w:id="0" w:name="__DdeLink__366_156207451"/>
      <w:bookmarkEnd w:id="0"/>
      <w:r>
        <w:rPr>
          <w:rFonts w:hint="default" w:ascii="Calibri" w:hAnsi="Calibri" w:eastAsia="SimSun" w:cs="Calibri"/>
          <w:b/>
          <w:bCs/>
          <w:color w:val="auto"/>
          <w:sz w:val="26"/>
          <w:szCs w:val="26"/>
        </w:rPr>
        <w:t>Façade</w:t>
      </w:r>
    </w:p>
    <w:p>
      <w:pPr>
        <w:spacing w:beforeLines="0" w:afterLines="0"/>
        <w:ind w:firstLine="700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public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RestRequest()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  <w:lang w:val="en-US"/>
        </w:rPr>
        <w:t xml:space="preserve">   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{</w:t>
      </w:r>
      <w:bookmarkStart w:id="1" w:name="_GoBack"/>
      <w:bookmarkEnd w:id="1"/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.Parameters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List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&lt;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Parameter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.Files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List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&lt;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FileParameter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&gt;();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.XmlSerializer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XmlSerializer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.JsonSerializer =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new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libri" w:hAnsi="Calibri" w:eastAsia="Consolas" w:cs="Calibri"/>
          <w:color w:val="2B91AF"/>
          <w:sz w:val="28"/>
          <w:szCs w:val="28"/>
          <w:highlight w:val="white"/>
        </w:rPr>
        <w:t>JsonSerializer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Calibri" w:hAnsi="Calibri" w:eastAsia="Consolas" w:cs="Calibri"/>
          <w:color w:val="0000FF"/>
          <w:sz w:val="28"/>
          <w:szCs w:val="28"/>
          <w:highlight w:val="white"/>
        </w:rPr>
        <w:t>this</w:t>
      </w: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.OnBeforeDeserialization = r =&gt; { };</w:t>
      </w:r>
    </w:p>
    <w:p>
      <w:pPr>
        <w:pStyle w:val="15"/>
        <w:numPr>
          <w:numId w:val="0"/>
        </w:numPr>
        <w:spacing w:before="0" w:after="0" w:line="276" w:lineRule="auto"/>
        <w:ind w:left="720" w:leftChars="0"/>
        <w:contextualSpacing/>
        <w:rPr>
          <w:rFonts w:hint="default" w:ascii="Calibri" w:hAnsi="Calibri" w:cs="Calibri"/>
          <w:b/>
          <w:bCs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highlight w:val="white"/>
        </w:rPr>
        <w:t>}</w:t>
      </w:r>
    </w:p>
    <w:p>
      <w:pPr>
        <w:pStyle w:val="15"/>
        <w:numPr>
          <w:ilvl w:val="0"/>
          <w:numId w:val="7"/>
        </w:numPr>
        <w:spacing w:before="0" w:after="0" w:line="276" w:lineRule="auto"/>
        <w:ind w:left="425" w:leftChars="0" w:hanging="425" w:firstLineChars="0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Behavioral Design Patterns</w:t>
      </w:r>
    </w:p>
    <w:p>
      <w:pPr>
        <w:pStyle w:val="15"/>
        <w:numPr>
          <w:ilvl w:val="1"/>
          <w:numId w:val="8"/>
        </w:numPr>
        <w:spacing w:before="0" w:after="0" w:line="276" w:lineRule="auto"/>
        <w:contextualSpacing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...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ndale Sans UI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CC"/>
    <w:family w:val="auto"/>
    <w:pitch w:val="default"/>
    <w:sig w:usb0="E0000AFF" w:usb1="500078FF" w:usb2="00000021" w:usb3="00000000" w:csb0="600001BF" w:csb1="DFF7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033699">
    <w:nsid w:val="55D52BA3"/>
    <w:multiLevelType w:val="singleLevel"/>
    <w:tmpl w:val="55D52B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0033837">
    <w:nsid w:val="55D52C2D"/>
    <w:multiLevelType w:val="singleLevel"/>
    <w:tmpl w:val="55D52C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b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  <w:b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  <w:b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9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0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0033644">
    <w:nsid w:val="55D52B6C"/>
    <w:multiLevelType w:val="singleLevel"/>
    <w:tmpl w:val="55D52B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/>
        <w:sz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440033644"/>
  </w:num>
  <w:num w:numId="5">
    <w:abstractNumId w:val="1440033699"/>
  </w:num>
  <w:num w:numId="6">
    <w:abstractNumId w:val="5"/>
  </w:num>
  <w:num w:numId="7">
    <w:abstractNumId w:val="144003383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744E47"/>
    <w:rsid w:val="0AC736EC"/>
    <w:rsid w:val="16694156"/>
    <w:rsid w:val="2201708C"/>
    <w:rsid w:val="48A769E3"/>
    <w:rsid w:val="6CAE6A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Andale Sans UI" w:cs="Tahoma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99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Tahoma"/>
    </w:rPr>
  </w:style>
  <w:style w:type="paragraph" w:customStyle="1" w:styleId="3">
    <w:name w:val="Text Body"/>
    <w:basedOn w:val="1"/>
    <w:uiPriority w:val="0"/>
    <w:pPr>
      <w:spacing w:before="0" w:after="120"/>
    </w:pPr>
  </w:style>
  <w:style w:type="paragraph" w:styleId="4">
    <w:name w:val="Subtitle"/>
    <w:basedOn w:val="5"/>
    <w:next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5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6">
    <w:name w:val="Title"/>
    <w:basedOn w:val="5"/>
    <w:next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9">
    <w:name w:val="Heading 11"/>
    <w:basedOn w:val="5"/>
    <w:next w:val="3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10">
    <w:name w:val="Heading 21"/>
    <w:basedOn w:val="5"/>
    <w:next w:val="3"/>
    <w:qFormat/>
    <w:uiPriority w:val="0"/>
    <w:pPr>
      <w:numPr>
        <w:ilvl w:val="1"/>
        <w:numId w:val="1"/>
      </w:numPr>
      <w:tabs>
        <w:tab w:val="left" w:pos="432"/>
      </w:tabs>
      <w:spacing w:before="200" w:after="120"/>
      <w:outlineLvl w:val="1"/>
    </w:pPr>
    <w:rPr>
      <w:b/>
      <w:bCs/>
      <w:sz w:val="32"/>
      <w:szCs w:val="32"/>
    </w:rPr>
  </w:style>
  <w:style w:type="paragraph" w:customStyle="1" w:styleId="11">
    <w:name w:val="Heading 31"/>
    <w:basedOn w:val="5"/>
    <w:next w:val="3"/>
    <w:qFormat/>
    <w:uiPriority w:val="0"/>
    <w:pPr>
      <w:numPr>
        <w:ilvl w:val="2"/>
        <w:numId w:val="1"/>
      </w:numPr>
      <w:tabs>
        <w:tab w:val="left" w:pos="432"/>
      </w:tabs>
      <w:spacing w:before="140" w:after="120"/>
      <w:outlineLvl w:val="2"/>
    </w:pPr>
    <w:rPr>
      <w:b/>
      <w:bCs/>
      <w:sz w:val="28"/>
      <w:szCs w:val="28"/>
    </w:rPr>
  </w:style>
  <w:style w:type="paragraph" w:customStyle="1" w:styleId="12">
    <w:name w:val="Caption1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4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5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16">
    <w:name w:val="Default"/>
    <w:qFormat/>
    <w:uiPriority w:val="0"/>
    <w:pPr>
      <w:widowControl/>
      <w:spacing w:before="0" w:after="0" w:line="200" w:lineRule="atLeast"/>
      <w:ind w:left="0" w:right="0" w:firstLine="0"/>
      <w:jc w:val="left"/>
    </w:pPr>
    <w:rPr>
      <w:rFonts w:ascii="Arial" w:hAnsi="Arial" w:eastAsia="Tahoma" w:cs="Liberation Sans"/>
      <w:color w:val="000000"/>
      <w:sz w:val="36"/>
      <w:szCs w:val="24"/>
      <w:u w:val="none"/>
      <w:lang w:val="en-US" w:eastAsia="en-US" w:bidi="en-US"/>
    </w:rPr>
  </w:style>
  <w:style w:type="paragraph" w:customStyle="1" w:styleId="17">
    <w:name w:val="Object with arrow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18">
    <w:name w:val="Object with shadow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19">
    <w:name w:val="Object without fill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0">
    <w:name w:val="Object with no fill and no line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1">
    <w:name w:val="Text body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2">
    <w:name w:val="Text body justified"/>
    <w:basedOn w:val="16"/>
    <w:qFormat/>
    <w:uiPriority w:val="0"/>
    <w:pPr>
      <w:spacing w:before="0" w:after="0" w:line="200" w:lineRule="atLeast"/>
      <w:ind w:left="0" w:right="0" w:firstLine="0"/>
      <w:jc w:val="left"/>
    </w:pPr>
    <w:rPr>
      <w:rFonts w:ascii="Arial" w:hAnsi="Arial"/>
      <w:color w:val="000000"/>
      <w:sz w:val="36"/>
      <w:u w:val="none"/>
    </w:rPr>
  </w:style>
  <w:style w:type="paragraph" w:customStyle="1" w:styleId="23">
    <w:name w:val="Title1"/>
    <w:basedOn w:val="16"/>
    <w:qFormat/>
    <w:uiPriority w:val="0"/>
    <w:pPr>
      <w:spacing w:before="0" w:after="0" w:line="200" w:lineRule="atLeast"/>
      <w:ind w:left="0" w:right="0" w:firstLine="0"/>
      <w:jc w:val="center"/>
    </w:pPr>
    <w:rPr>
      <w:rFonts w:ascii="Arial" w:hAnsi="Arial"/>
      <w:color w:val="000000"/>
      <w:sz w:val="36"/>
      <w:u w:val="none"/>
    </w:rPr>
  </w:style>
  <w:style w:type="paragraph" w:customStyle="1" w:styleId="24">
    <w:name w:val="Title2"/>
    <w:basedOn w:val="16"/>
    <w:qFormat/>
    <w:uiPriority w:val="0"/>
    <w:pPr>
      <w:spacing w:before="57" w:after="57" w:line="200" w:lineRule="atLeast"/>
      <w:ind w:left="0" w:right="113" w:firstLine="0"/>
      <w:jc w:val="center"/>
    </w:pPr>
    <w:rPr>
      <w:rFonts w:ascii="Arial" w:hAnsi="Arial"/>
      <w:color w:val="000000"/>
      <w:sz w:val="36"/>
      <w:u w:val="none"/>
    </w:rPr>
  </w:style>
  <w:style w:type="paragraph" w:customStyle="1" w:styleId="25">
    <w:name w:val="Dimension Line"/>
    <w:basedOn w:val="16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  <w:u w:val="none"/>
    </w:rPr>
  </w:style>
  <w:style w:type="paragraph" w:customStyle="1" w:styleId="26">
    <w:name w:val="Presentation Title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27">
    <w:name w:val="Presentation Title Slide~LT~Gliederung 2"/>
    <w:basedOn w:val="26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28">
    <w:name w:val="Presentation Title Slide~LT~Gliederung 3"/>
    <w:basedOn w:val="27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29">
    <w:name w:val="Presentation Title Slide~LT~Gliederung 4"/>
    <w:basedOn w:val="28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30">
    <w:name w:val="Presentation Title Slide~LT~Gliederung 5"/>
    <w:basedOn w:val="2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1">
    <w:name w:val="Presentation Title Slide~LT~Gliederung 6"/>
    <w:basedOn w:val="3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2">
    <w:name w:val="Presentation Title Slide~LT~Gliederung 7"/>
    <w:basedOn w:val="3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3">
    <w:name w:val="Presentation Title Slide~LT~Gliederung 8"/>
    <w:basedOn w:val="3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4">
    <w:name w:val="Presentation Title Slide~LT~Gliederung 9"/>
    <w:basedOn w:val="3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35">
    <w:name w:val="Presentation Title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36">
    <w:name w:val="Presentation Title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37">
    <w:name w:val="Presentation Title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38">
    <w:name w:val="Presentation Title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39">
    <w:name w:val="Presentation Title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40">
    <w:name w:val="default"/>
    <w:qFormat/>
    <w:uiPriority w:val="0"/>
    <w:pPr>
      <w:widowControl/>
      <w:spacing w:before="0" w:after="0" w:line="200" w:lineRule="atLeast"/>
      <w:ind w:left="0" w:right="0" w:firstLine="0"/>
      <w:jc w:val="left"/>
    </w:pPr>
    <w:rPr>
      <w:rFonts w:ascii="Arial" w:hAnsi="Arial" w:eastAsia="Tahoma" w:cs="Liberation Sans"/>
      <w:color w:val="000000"/>
      <w:sz w:val="36"/>
      <w:szCs w:val="24"/>
      <w:lang w:val="en-US" w:eastAsia="en-US" w:bidi="en-US"/>
    </w:rPr>
  </w:style>
  <w:style w:type="paragraph" w:customStyle="1" w:styleId="41">
    <w:name w:val="gray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2">
    <w:name w:val="gray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3">
    <w:name w:val="gray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4">
    <w:name w:val="bw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5">
    <w:name w:val="bw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6">
    <w:name w:val="bw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7">
    <w:name w:val="orang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8">
    <w:name w:val="orang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49">
    <w:name w:val="orang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0">
    <w:name w:val="turquois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1">
    <w:name w:val="turquois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2">
    <w:name w:val="turquois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3">
    <w:name w:val="blu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4">
    <w:name w:val="blu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5">
    <w:name w:val="blu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6">
    <w:name w:val="sun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7">
    <w:name w:val="sun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8">
    <w:name w:val="sun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59">
    <w:name w:val="earth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0">
    <w:name w:val="earth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1">
    <w:name w:val="earth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2">
    <w:name w:val="green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3">
    <w:name w:val="green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4">
    <w:name w:val="green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5">
    <w:name w:val="seetang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6">
    <w:name w:val="seetang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7">
    <w:name w:val="seetang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8">
    <w:name w:val="lightblue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69">
    <w:name w:val="lightblue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0">
    <w:name w:val="lightblue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1">
    <w:name w:val="yellow1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2">
    <w:name w:val="yellow2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3">
    <w:name w:val="yellow3"/>
    <w:basedOn w:val="40"/>
    <w:qFormat/>
    <w:uiPriority w:val="0"/>
    <w:pPr>
      <w:spacing w:before="0" w:after="0" w:line="200" w:lineRule="atLeast"/>
      <w:ind w:left="0" w:right="0" w:firstLine="0"/>
    </w:pPr>
    <w:rPr>
      <w:rFonts w:ascii="Arial" w:hAnsi="Arial"/>
      <w:color w:val="000000"/>
      <w:sz w:val="36"/>
    </w:rPr>
  </w:style>
  <w:style w:type="paragraph" w:customStyle="1" w:styleId="74">
    <w:name w:val="Background objects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75">
    <w:name w:val="Backgro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76">
    <w:name w:val="Notes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77">
    <w:name w:val="Outline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78">
    <w:name w:val="Outline 2"/>
    <w:basedOn w:val="77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79">
    <w:name w:val="Outline 3"/>
    <w:basedOn w:val="78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80">
    <w:name w:val="Outline 4"/>
    <w:basedOn w:val="79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81">
    <w:name w:val="Outline 5"/>
    <w:basedOn w:val="8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2">
    <w:name w:val="Outline 6"/>
    <w:basedOn w:val="8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3">
    <w:name w:val="Outline 7"/>
    <w:basedOn w:val="8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4">
    <w:name w:val="Outline 8"/>
    <w:basedOn w:val="8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5">
    <w:name w:val="Outline 9"/>
    <w:basedOn w:val="8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86">
    <w:name w:val="Title and Content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87">
    <w:name w:val="Title and Content~LT~Gliederung 2"/>
    <w:basedOn w:val="86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88">
    <w:name w:val="Title and Content~LT~Gliederung 3"/>
    <w:basedOn w:val="87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89">
    <w:name w:val="Title and Content~LT~Gliederung 4"/>
    <w:basedOn w:val="88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90">
    <w:name w:val="Title and Content~LT~Gliederung 5"/>
    <w:basedOn w:val="8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1">
    <w:name w:val="Title and Content~LT~Gliederung 6"/>
    <w:basedOn w:val="9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2">
    <w:name w:val="Title and Content~LT~Gliederung 7"/>
    <w:basedOn w:val="9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3">
    <w:name w:val="Title and Content~LT~Gliederung 8"/>
    <w:basedOn w:val="9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4">
    <w:name w:val="Title and Content~LT~Gliederung 9"/>
    <w:basedOn w:val="9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95">
    <w:name w:val="Title and Content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96">
    <w:name w:val="Title and Content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97">
    <w:name w:val="Title and Content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98">
    <w:name w:val="Title and Content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99">
    <w:name w:val="Title and Content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00">
    <w:name w:val="Title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01">
    <w:name w:val="Title Slide~LT~Gliederung 2"/>
    <w:basedOn w:val="100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02">
    <w:name w:val="Title Slide~LT~Gliederung 3"/>
    <w:basedOn w:val="101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03">
    <w:name w:val="Title Slide~LT~Gliederung 4"/>
    <w:basedOn w:val="102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04">
    <w:name w:val="Title Slide~LT~Gliederung 5"/>
    <w:basedOn w:val="10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5">
    <w:name w:val="Title Slide~LT~Gliederung 6"/>
    <w:basedOn w:val="10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6">
    <w:name w:val="Title Slide~LT~Gliederung 7"/>
    <w:basedOn w:val="105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7">
    <w:name w:val="Title Slide~LT~Gliederung 8"/>
    <w:basedOn w:val="106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8">
    <w:name w:val="Title Slide~LT~Gliederung 9"/>
    <w:basedOn w:val="107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09">
    <w:name w:val="Title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10">
    <w:name w:val="Title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11">
    <w:name w:val="Title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12">
    <w:name w:val="Title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13">
    <w:name w:val="Title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14">
    <w:name w:val="Questions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15">
    <w:name w:val="Questions Slide~LT~Gliederung 2"/>
    <w:basedOn w:val="114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16">
    <w:name w:val="Questions Slide~LT~Gliederung 3"/>
    <w:basedOn w:val="115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17">
    <w:name w:val="Questions Slide~LT~Gliederung 4"/>
    <w:basedOn w:val="116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18">
    <w:name w:val="Questions Slide~LT~Gliederung 5"/>
    <w:basedOn w:val="117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19">
    <w:name w:val="Questions Slide~LT~Gliederung 6"/>
    <w:basedOn w:val="118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0">
    <w:name w:val="Questions Slide~LT~Gliederung 7"/>
    <w:basedOn w:val="119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1">
    <w:name w:val="Questions Slide~LT~Gliederung 8"/>
    <w:basedOn w:val="120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2">
    <w:name w:val="Questions Slide~LT~Gliederung 9"/>
    <w:basedOn w:val="12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23">
    <w:name w:val="Questions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24">
    <w:name w:val="Questions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25">
    <w:name w:val="Questions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26">
    <w:name w:val="Questions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27">
    <w:name w:val="Questions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28">
    <w:name w:val="Blank Slide~LT~Gliederung 1"/>
    <w:qFormat/>
    <w:uiPriority w:val="0"/>
    <w:pPr>
      <w:widowControl/>
      <w:spacing w:before="283" w:after="0" w:line="252" w:lineRule="auto"/>
      <w:jc w:val="left"/>
    </w:pPr>
    <w:rPr>
      <w:rFonts w:ascii="Arial" w:hAnsi="Arial" w:eastAsia="Tahoma" w:cs="Liberation Sans"/>
      <w:color w:val="FFFFFF"/>
      <w:spacing w:val="0"/>
      <w:sz w:val="68"/>
      <w:szCs w:val="24"/>
      <w:u w:val="none"/>
      <w:lang w:val="en-US" w:eastAsia="en-US" w:bidi="en-US"/>
    </w:rPr>
  </w:style>
  <w:style w:type="paragraph" w:customStyle="1" w:styleId="129">
    <w:name w:val="Blank Slide~LT~Gliederung 2"/>
    <w:basedOn w:val="128"/>
    <w:qFormat/>
    <w:uiPriority w:val="0"/>
    <w:pPr>
      <w:spacing w:before="227" w:after="0" w:line="252" w:lineRule="auto"/>
      <w:jc w:val="left"/>
    </w:pPr>
    <w:rPr>
      <w:rFonts w:ascii="Arial" w:hAnsi="Arial"/>
      <w:color w:val="FFFFFF"/>
      <w:spacing w:val="0"/>
      <w:sz w:val="60"/>
      <w:u w:val="none"/>
    </w:rPr>
  </w:style>
  <w:style w:type="paragraph" w:customStyle="1" w:styleId="130">
    <w:name w:val="Blank Slide~LT~Gliederung 3"/>
    <w:basedOn w:val="129"/>
    <w:qFormat/>
    <w:uiPriority w:val="0"/>
    <w:pPr>
      <w:spacing w:before="170" w:after="0" w:line="252" w:lineRule="auto"/>
      <w:jc w:val="left"/>
    </w:pPr>
    <w:rPr>
      <w:rFonts w:ascii="Arial" w:hAnsi="Arial"/>
      <w:color w:val="FFFFFF"/>
      <w:spacing w:val="0"/>
      <w:sz w:val="56"/>
      <w:u w:val="none"/>
    </w:rPr>
  </w:style>
  <w:style w:type="paragraph" w:customStyle="1" w:styleId="131">
    <w:name w:val="Blank Slide~LT~Gliederung 4"/>
    <w:basedOn w:val="130"/>
    <w:qFormat/>
    <w:uiPriority w:val="0"/>
    <w:pPr>
      <w:spacing w:before="113" w:after="0" w:line="252" w:lineRule="auto"/>
      <w:jc w:val="left"/>
    </w:pPr>
    <w:rPr>
      <w:rFonts w:ascii="Arial" w:hAnsi="Arial"/>
      <w:color w:val="FFFFFF"/>
      <w:spacing w:val="0"/>
      <w:sz w:val="52"/>
      <w:u w:val="none"/>
    </w:rPr>
  </w:style>
  <w:style w:type="paragraph" w:customStyle="1" w:styleId="132">
    <w:name w:val="Blank Slide~LT~Gliederung 5"/>
    <w:basedOn w:val="131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3">
    <w:name w:val="Blank Slide~LT~Gliederung 6"/>
    <w:basedOn w:val="132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4">
    <w:name w:val="Blank Slide~LT~Gliederung 7"/>
    <w:basedOn w:val="133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5">
    <w:name w:val="Blank Slide~LT~Gliederung 8"/>
    <w:basedOn w:val="134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6">
    <w:name w:val="Blank Slide~LT~Gliederung 9"/>
    <w:basedOn w:val="135"/>
    <w:qFormat/>
    <w:uiPriority w:val="0"/>
    <w:pPr>
      <w:spacing w:before="57" w:after="0" w:line="252" w:lineRule="auto"/>
      <w:jc w:val="left"/>
    </w:pPr>
    <w:rPr>
      <w:rFonts w:ascii="Arial" w:hAnsi="Arial"/>
      <w:color w:val="FFFFFF"/>
      <w:spacing w:val="0"/>
      <w:sz w:val="40"/>
      <w:u w:val="none"/>
    </w:rPr>
  </w:style>
  <w:style w:type="paragraph" w:customStyle="1" w:styleId="137">
    <w:name w:val="Blank Slide~LT~Titel"/>
    <w:qFormat/>
    <w:uiPriority w:val="0"/>
    <w:pPr>
      <w:widowControl/>
      <w:spacing w:line="200" w:lineRule="atLeast"/>
      <w:jc w:val="left"/>
    </w:pPr>
    <w:rPr>
      <w:rFonts w:ascii="Arial" w:hAnsi="Arial" w:eastAsia="Tahoma" w:cs="Liberation Sans"/>
      <w:color w:val="FFFFFF"/>
      <w:spacing w:val="0"/>
      <w:sz w:val="48"/>
      <w:szCs w:val="24"/>
      <w:u w:val="none"/>
      <w:lang w:val="en-US" w:eastAsia="en-US" w:bidi="en-US"/>
    </w:rPr>
  </w:style>
  <w:style w:type="paragraph" w:customStyle="1" w:styleId="138">
    <w:name w:val="Blank Slide~LT~Untertitel"/>
    <w:qFormat/>
    <w:uiPriority w:val="0"/>
    <w:pPr>
      <w:widowControl/>
      <w:ind w:left="0" w:right="0" w:firstLine="0"/>
      <w:jc w:val="center"/>
    </w:pPr>
    <w:rPr>
      <w:rFonts w:ascii="Arial" w:hAnsi="Arial" w:eastAsia="Tahoma" w:cs="Liberation Sans"/>
      <w:color w:val="000000"/>
      <w:sz w:val="64"/>
      <w:szCs w:val="24"/>
      <w:u w:val="none"/>
      <w:lang w:val="en-US" w:eastAsia="en-US" w:bidi="en-US"/>
    </w:rPr>
  </w:style>
  <w:style w:type="paragraph" w:customStyle="1" w:styleId="139">
    <w:name w:val="Blank Slide~LT~Notizen"/>
    <w:qFormat/>
    <w:uiPriority w:val="0"/>
    <w:pPr>
      <w:widowControl/>
      <w:ind w:left="340" w:right="0" w:hanging="340"/>
      <w:jc w:val="left"/>
    </w:pPr>
    <w:rPr>
      <w:rFonts w:ascii="Arial" w:hAnsi="Arial" w:eastAsia="Tahoma" w:cs="Liberation Sans"/>
      <w:color w:val="000000"/>
      <w:sz w:val="40"/>
      <w:szCs w:val="24"/>
      <w:u w:val="none"/>
      <w:lang w:val="en-US" w:eastAsia="en-US" w:bidi="en-US"/>
    </w:rPr>
  </w:style>
  <w:style w:type="paragraph" w:customStyle="1" w:styleId="140">
    <w:name w:val="Blank Slide~LT~Hintergrundobjekte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paragraph" w:customStyle="1" w:styleId="141">
    <w:name w:val="Blank Slide~LT~Hintergrund"/>
    <w:qFormat/>
    <w:uiPriority w:val="0"/>
    <w:pPr>
      <w:widowControl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en-US" w:bidi="en-US"/>
    </w:rPr>
  </w:style>
  <w:style w:type="character" w:customStyle="1" w:styleId="142">
    <w:name w:val="ListLabel 2"/>
    <w:qFormat/>
    <w:uiPriority w:val="0"/>
    <w:rPr>
      <w:rFonts w:cs="Courier New"/>
      <w:b/>
    </w:rPr>
  </w:style>
  <w:style w:type="character" w:customStyle="1" w:styleId="143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47</Paragraphs>
  <ScaleCrop>false</ScaleCrop>
  <LinksUpToDate>false</LinksUpToDate>
  <CharactersWithSpaces>0</CharactersWithSpaces>
  <Application>WPS Office_9.1.0.5152_{F1E327BC-269C-435d-A152-05C5408002CA}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cp:lastModifiedBy>Daniel</cp:lastModifiedBy>
  <dcterms:modified xsi:type="dcterms:W3CDTF">2015-08-20T02:56:55Z</dcterms:modified>
  <dc:title>Refactoring Documentation for Project RESTSharp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1033-9.1.0.5152</vt:lpwstr>
  </property>
</Properties>
</file>